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70" w:rsidRDefault="00940470" w:rsidP="00940470">
      <w:pPr>
        <w:pageBreakBefore/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940470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940470" w:rsidRDefault="00940470" w:rsidP="005D4E3B">
            <w:pPr>
              <w:jc w:val="right"/>
              <w:rPr>
                <w:color w:val="1C1C1C"/>
                <w:szCs w:val="20"/>
                <w:lang w:val="en-US"/>
              </w:rPr>
            </w:pPr>
            <w:r>
              <w:rPr>
                <w:rStyle w:val="a3"/>
                <w:b/>
                <w:szCs w:val="20"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940470" w:rsidRDefault="00940470" w:rsidP="005D4E3B">
            <w:proofErr w:type="spellStart"/>
            <w:r>
              <w:rPr>
                <w:color w:val="1C1C1C"/>
                <w:szCs w:val="20"/>
                <w:lang w:val="en-US"/>
              </w:rPr>
              <w:t>ToY</w:t>
            </w:r>
            <w:proofErr w:type="spellEnd"/>
            <w:r>
              <w:rPr>
                <w:color w:val="1C1C1C"/>
                <w:szCs w:val="20"/>
                <w:lang w:val="en-US"/>
              </w:rPr>
              <w:t>-</w:t>
            </w:r>
            <w:r>
              <w:rPr>
                <w:color w:val="1C1C1C"/>
                <w:szCs w:val="20"/>
              </w:rPr>
              <w:t>3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940470" w:rsidRDefault="00940470" w:rsidP="005D4E3B">
            <w:pPr>
              <w:jc w:val="right"/>
              <w:rPr>
                <w:color w:val="1C1C1C"/>
              </w:rPr>
            </w:pPr>
            <w:r>
              <w:rPr>
                <w:rStyle w:val="a3"/>
                <w:b/>
                <w:szCs w:val="20"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940470" w:rsidRDefault="00940470" w:rsidP="005D4E3B">
            <w:pPr>
              <w:pStyle w:val="Hints"/>
              <w:snapToGrid w:val="0"/>
            </w:pPr>
            <w:r>
              <w:rPr>
                <w:color w:val="1C1C1C"/>
              </w:rPr>
              <w:t>Мапа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rStyle w:val="a3"/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rStyle w:val="a3"/>
                <w:b/>
                <w:sz w:val="22"/>
                <w:szCs w:val="22"/>
              </w:rPr>
              <w:t>Actors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5D4E3B">
            <w:pPr>
              <w:snapToGrid w:val="0"/>
            </w:pPr>
            <w:r>
              <w:rPr>
                <w:rFonts w:cs="Times New Roman"/>
                <w:color w:val="1C1C1C"/>
              </w:rPr>
              <w:t>Користувач, додаток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rStyle w:val="a3"/>
                <w:b/>
                <w:sz w:val="22"/>
                <w:szCs w:val="22"/>
                <w:lang w:val="ru-RU"/>
              </w:rPr>
              <w:t>Опис</w:t>
            </w:r>
            <w:proofErr w:type="spellEnd"/>
            <w:r>
              <w:rPr>
                <w:rStyle w:val="a3"/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5D4E3B">
            <w:pPr>
              <w:snapToGrid w:val="0"/>
            </w:pPr>
            <w:r>
              <w:rPr>
                <w:rFonts w:cs="Times New Roman"/>
                <w:color w:val="1C1C1C"/>
              </w:rPr>
              <w:t>Пошук зарядки</w:t>
            </w:r>
          </w:p>
        </w:tc>
      </w:tr>
      <w:tr w:rsidR="00940470" w:rsidTr="005D4E3B">
        <w:trPr>
          <w:trHeight w:val="255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940470">
            <w:pPr>
              <w:numPr>
                <w:ilvl w:val="0"/>
                <w:numId w:val="2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Додаток встановлений на телефон</w:t>
            </w:r>
          </w:p>
          <w:p w:rsidR="00940470" w:rsidRDefault="00940470" w:rsidP="00940470">
            <w:pPr>
              <w:numPr>
                <w:ilvl w:val="0"/>
                <w:numId w:val="1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зареєстрований</w:t>
            </w:r>
          </w:p>
          <w:p w:rsidR="00940470" w:rsidRDefault="00940470" w:rsidP="00940470">
            <w:pPr>
              <w:numPr>
                <w:ilvl w:val="0"/>
                <w:numId w:val="1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ідентифікував користувача в базі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940470">
            <w:pPr>
              <w:numPr>
                <w:ilvl w:val="0"/>
                <w:numId w:val="3"/>
              </w:numPr>
              <w:snapToGrid w:val="0"/>
            </w:pPr>
            <w:r>
              <w:rPr>
                <w:rFonts w:cs="Times New Roman"/>
                <w:color w:val="1C1C1C"/>
              </w:rPr>
              <w:t>Користувач ознайомився з місцем розташування зарядок на карті, переглянув коротку інформацію про зарядку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відкриває “Мапу”, при цьому додаток перевіряє країну яка обрана в профілі, щоб показати її в фокусі користувача.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Кожна зарядка має статус: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зелена — вільно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жовта — зарезервовано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червона — зайнята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оранжева — на ремонті </w:t>
            </w:r>
          </w:p>
          <w:p w:rsidR="00940470" w:rsidRDefault="00940470" w:rsidP="00940470">
            <w:pPr>
              <w:numPr>
                <w:ilvl w:val="0"/>
                <w:numId w:val="5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синя — відкрито інформаційне вікно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обравши зарядку переглядає основну інформацію про зарядку</w:t>
            </w:r>
            <w:r w:rsidR="001F3B89">
              <w:rPr>
                <w:rFonts w:cs="Times New Roman"/>
                <w:color w:val="1C1C1C"/>
                <w:lang w:val="en-US"/>
              </w:rPr>
              <w:t>: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кількість </w:t>
            </w:r>
            <w:proofErr w:type="spellStart"/>
            <w:r>
              <w:rPr>
                <w:rFonts w:cs="Times New Roman"/>
                <w:color w:val="1C1C1C"/>
              </w:rPr>
              <w:t>чарджерів</w:t>
            </w:r>
            <w:proofErr w:type="spellEnd"/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відстань до зарядки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кількість коментарів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додаткові сервіси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адреса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додати в улюблене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прокласти маршрут</w:t>
            </w:r>
          </w:p>
          <w:p w:rsidR="00940470" w:rsidRDefault="00940470" w:rsidP="00940470">
            <w:pPr>
              <w:numPr>
                <w:ilvl w:val="0"/>
                <w:numId w:val="6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зарезервувати зарядку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>Користувач при натисненні на іконку бачить своє місцезнаходження</w:t>
            </w:r>
          </w:p>
          <w:p w:rsidR="00940470" w:rsidRDefault="00940470" w:rsidP="00940470">
            <w:pPr>
              <w:numPr>
                <w:ilvl w:val="0"/>
                <w:numId w:val="4"/>
              </w:numPr>
              <w:snapToGrid w:val="0"/>
            </w:pPr>
            <w:r>
              <w:rPr>
                <w:rFonts w:cs="Times New Roman"/>
                <w:color w:val="1C1C1C"/>
              </w:rPr>
              <w:t>Додаток перевіряє місцезнаходження користувача</w:t>
            </w:r>
          </w:p>
        </w:tc>
      </w:tr>
      <w:tr w:rsidR="0094047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0470" w:rsidRDefault="00940470" w:rsidP="005D4E3B">
            <w:pPr>
              <w:jc w:val="right"/>
              <w:rPr>
                <w:rFonts w:cs="Times New Roman"/>
                <w:color w:val="1C1C1C"/>
              </w:rPr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0470" w:rsidRDefault="00940470" w:rsidP="005D4E3B">
            <w:pPr>
              <w:snapToGrid w:val="0"/>
              <w:rPr>
                <w:rFonts w:cs="Times New Roman"/>
                <w:color w:val="1C1C1C"/>
              </w:rPr>
            </w:pPr>
            <w:r>
              <w:rPr>
                <w:rFonts w:cs="Times New Roman"/>
                <w:color w:val="1C1C1C"/>
              </w:rPr>
              <w:t xml:space="preserve">5а. У користувача вимкнена </w:t>
            </w:r>
            <w:proofErr w:type="spellStart"/>
            <w:r>
              <w:rPr>
                <w:rFonts w:cs="Times New Roman"/>
                <w:color w:val="1C1C1C"/>
              </w:rPr>
              <w:t>геолокація</w:t>
            </w:r>
            <w:proofErr w:type="spellEnd"/>
          </w:p>
          <w:p w:rsidR="00940470" w:rsidRDefault="00940470" w:rsidP="005D4E3B">
            <w:pPr>
              <w:snapToGrid w:val="0"/>
            </w:pPr>
            <w:r>
              <w:rPr>
                <w:rFonts w:cs="Times New Roman"/>
                <w:color w:val="1C1C1C"/>
              </w:rPr>
              <w:t xml:space="preserve">5б. Додаток повідомляє користувача, що </w:t>
            </w:r>
            <w:proofErr w:type="spellStart"/>
            <w:r>
              <w:rPr>
                <w:rFonts w:cs="Times New Roman"/>
                <w:color w:val="1C1C1C"/>
              </w:rPr>
              <w:t>геолокація</w:t>
            </w:r>
            <w:proofErr w:type="spellEnd"/>
            <w:r>
              <w:rPr>
                <w:rFonts w:cs="Times New Roman"/>
                <w:color w:val="1C1C1C"/>
              </w:rPr>
              <w:t xml:space="preserve"> вимкнена і визначити його місцезнаходження неможливо, додаток пропонує увімкнути </w:t>
            </w:r>
            <w:proofErr w:type="spellStart"/>
            <w:r>
              <w:rPr>
                <w:rFonts w:cs="Times New Roman"/>
                <w:color w:val="1C1C1C"/>
              </w:rPr>
              <w:t>геолокацію</w:t>
            </w:r>
            <w:proofErr w:type="spellEnd"/>
          </w:p>
        </w:tc>
      </w:tr>
    </w:tbl>
    <w:p w:rsidR="00940470" w:rsidRDefault="00940470" w:rsidP="00940470"/>
    <w:p w:rsidR="001356F4" w:rsidRDefault="001356F4" w:rsidP="001356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356F4" w:rsidTr="00A435FF">
        <w:trPr>
          <w:trHeight w:val="70"/>
        </w:trPr>
        <w:tc>
          <w:tcPr>
            <w:tcW w:w="9629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1356F4" w:rsidTr="00A435FF">
              <w:tc>
                <w:tcPr>
                  <w:tcW w:w="9403" w:type="dxa"/>
                  <w:shd w:val="clear" w:color="auto" w:fill="D9D9D9" w:themeFill="background1" w:themeFillShade="D9"/>
                </w:tcPr>
                <w:p w:rsidR="001356F4" w:rsidRPr="006C57DE" w:rsidRDefault="001356F4" w:rsidP="00A435FF">
                  <w:pPr>
                    <w:jc w:val="center"/>
                    <w:rPr>
                      <w:lang w:val="en-US"/>
                    </w:rPr>
                  </w:pPr>
                  <w:r w:rsidRPr="006C57DE">
                    <w:t>Ідеї і зауваження від 08.11.2017 до Т</w:t>
                  </w:r>
                  <w:r>
                    <w:rPr>
                      <w:lang w:val="en-US"/>
                    </w:rPr>
                    <w:t>o-U3</w:t>
                  </w:r>
                </w:p>
              </w:tc>
            </w:tr>
          </w:tbl>
          <w:p w:rsidR="001356F4" w:rsidRDefault="001356F4" w:rsidP="00A435FF"/>
          <w:p w:rsidR="001356F4" w:rsidRPr="000C2A9A" w:rsidRDefault="001356F4" w:rsidP="001356F4">
            <w:pPr>
              <w:pStyle w:val="a5"/>
              <w:numPr>
                <w:ilvl w:val="1"/>
                <w:numId w:val="7"/>
              </w:numPr>
            </w:pPr>
            <w:r>
              <w:t xml:space="preserve"> </w:t>
            </w:r>
            <w:r>
              <w:t xml:space="preserve">ІДЕЯ </w:t>
            </w:r>
            <w:r>
              <w:rPr>
                <w:lang w:val="en-US"/>
              </w:rPr>
              <w:t xml:space="preserve">: </w:t>
            </w:r>
            <w:r>
              <w:t xml:space="preserve">Повну інформацію про зарядку + фото показувати  не тільки при натисненні на кнопочку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”</w:t>
            </w:r>
            <w:r>
              <w:t xml:space="preserve"> , а ще коли користувач натискає на любе місце з додатковою інформацією.</w:t>
            </w:r>
          </w:p>
        </w:tc>
      </w:tr>
    </w:tbl>
    <w:p w:rsidR="002C090A" w:rsidRDefault="002C090A">
      <w:bookmarkStart w:id="0" w:name="_GoBack"/>
      <w:bookmarkEnd w:id="0"/>
    </w:p>
    <w:sectPr w:rsidR="002C0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abstractNum w:abstractNumId="6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A"/>
    <w:rsid w:val="001356F4"/>
    <w:rsid w:val="001F3B89"/>
    <w:rsid w:val="002C090A"/>
    <w:rsid w:val="0094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147C3-BC45-4653-B9CA-6A439CF9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70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rsid w:val="00940470"/>
  </w:style>
  <w:style w:type="paragraph" w:customStyle="1" w:styleId="Hints">
    <w:name w:val="Hints"/>
    <w:basedOn w:val="a"/>
    <w:rsid w:val="00940470"/>
    <w:rPr>
      <w:color w:val="5F5F5F"/>
      <w:szCs w:val="20"/>
    </w:rPr>
  </w:style>
  <w:style w:type="table" w:styleId="a4">
    <w:name w:val="Table Grid"/>
    <w:basedOn w:val="a1"/>
    <w:uiPriority w:val="39"/>
    <w:rsid w:val="0013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56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894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5</cp:revision>
  <dcterms:created xsi:type="dcterms:W3CDTF">2017-11-07T07:44:00Z</dcterms:created>
  <dcterms:modified xsi:type="dcterms:W3CDTF">2017-11-08T14:27:00Z</dcterms:modified>
</cp:coreProperties>
</file>