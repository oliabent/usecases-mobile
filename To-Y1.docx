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66" w:rsidRDefault="002E4966" w:rsidP="002E4966"/>
    <w:tbl>
      <w:tblPr>
        <w:tblW w:w="0" w:type="auto"/>
        <w:tblInd w:w="150" w:type="dxa"/>
        <w:tblLayout w:type="fixed"/>
        <w:tblLook w:val="0000" w:firstRow="0" w:lastRow="0" w:firstColumn="0" w:lastColumn="0" w:noHBand="0" w:noVBand="0"/>
      </w:tblPr>
      <w:tblGrid>
        <w:gridCol w:w="1662"/>
        <w:gridCol w:w="7981"/>
      </w:tblGrid>
      <w:tr w:rsidR="002E4966" w:rsidTr="00C00B14"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2E4966" w:rsidRDefault="002E4966" w:rsidP="00C00B14">
            <w:pPr>
              <w:jc w:val="right"/>
              <w:rPr>
                <w:color w:val="1C1C1C"/>
                <w:szCs w:val="20"/>
                <w:lang w:val="en-US"/>
              </w:rPr>
            </w:pPr>
            <w:r>
              <w:rPr>
                <w:rStyle w:val="a3"/>
                <w:b/>
                <w:szCs w:val="20"/>
              </w:rPr>
              <w:t>ID варіанту використання: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2E4966" w:rsidRDefault="002E4966" w:rsidP="00C00B14">
            <w:r>
              <w:rPr>
                <w:color w:val="1C1C1C"/>
                <w:szCs w:val="20"/>
                <w:lang w:val="en-US"/>
              </w:rPr>
              <w:t>ToY-1</w:t>
            </w:r>
          </w:p>
        </w:tc>
      </w:tr>
      <w:tr w:rsidR="002E4966" w:rsidTr="00C00B14">
        <w:tc>
          <w:tcPr>
            <w:tcW w:w="16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2E4966" w:rsidRDefault="002E4966" w:rsidP="00C00B14">
            <w:pPr>
              <w:jc w:val="right"/>
              <w:rPr>
                <w:color w:val="1C1C1C"/>
              </w:rPr>
            </w:pPr>
            <w:r>
              <w:rPr>
                <w:rStyle w:val="a3"/>
                <w:b/>
                <w:szCs w:val="20"/>
              </w:rPr>
              <w:t>Найменування варіанту використання (короткий опис):</w:t>
            </w:r>
          </w:p>
        </w:tc>
        <w:tc>
          <w:tcPr>
            <w:tcW w:w="7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2E4966" w:rsidRDefault="002E4966" w:rsidP="00C00B14">
            <w:pPr>
              <w:pStyle w:val="Hints"/>
              <w:snapToGrid w:val="0"/>
            </w:pPr>
            <w:r>
              <w:rPr>
                <w:color w:val="1C1C1C"/>
              </w:rPr>
              <w:t xml:space="preserve">Завантаження та встановлення додатку з Плей Маркету/ </w:t>
            </w:r>
            <w:r>
              <w:rPr>
                <w:color w:val="1C1C1C"/>
                <w:lang w:val="en-US"/>
              </w:rPr>
              <w:t>Apple Store</w:t>
            </w:r>
          </w:p>
        </w:tc>
      </w:tr>
      <w:tr w:rsidR="002E4966" w:rsidTr="00C00B14">
        <w:tc>
          <w:tcPr>
            <w:tcW w:w="16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E4966" w:rsidRDefault="002E4966" w:rsidP="00C00B14">
            <w:pPr>
              <w:jc w:val="right"/>
              <w:rPr>
                <w:rFonts w:cs="Times New Roman"/>
                <w:color w:val="1C1C1C"/>
              </w:rPr>
            </w:pPr>
            <w:r>
              <w:rPr>
                <w:rStyle w:val="a3"/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rStyle w:val="a3"/>
                <w:b/>
                <w:sz w:val="22"/>
                <w:szCs w:val="22"/>
              </w:rPr>
              <w:t>Actors</w:t>
            </w:r>
            <w:proofErr w:type="spellEnd"/>
            <w:r>
              <w:rPr>
                <w:rStyle w:val="a3"/>
                <w:b/>
                <w:sz w:val="22"/>
                <w:szCs w:val="22"/>
              </w:rPr>
              <w:t>):</w:t>
            </w:r>
          </w:p>
        </w:tc>
        <w:tc>
          <w:tcPr>
            <w:tcW w:w="7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E4966" w:rsidRDefault="002E4966" w:rsidP="00C00B14">
            <w:pPr>
              <w:snapToGrid w:val="0"/>
            </w:pPr>
            <w:r>
              <w:rPr>
                <w:rFonts w:cs="Times New Roman"/>
                <w:color w:val="1C1C1C"/>
              </w:rPr>
              <w:t xml:space="preserve">Користувач, Плей Маркет/ </w:t>
            </w:r>
            <w:r>
              <w:rPr>
                <w:rFonts w:cs="Times New Roman"/>
                <w:color w:val="1C1C1C"/>
                <w:lang w:val="en-US"/>
              </w:rPr>
              <w:t>Apple Store</w:t>
            </w:r>
          </w:p>
        </w:tc>
      </w:tr>
      <w:tr w:rsidR="002E4966" w:rsidTr="00C00B14">
        <w:tc>
          <w:tcPr>
            <w:tcW w:w="16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E4966" w:rsidRDefault="002E4966" w:rsidP="00C00B14">
            <w:pPr>
              <w:jc w:val="right"/>
              <w:rPr>
                <w:rFonts w:cs="Times New Roman"/>
                <w:color w:val="1C1C1C"/>
              </w:rPr>
            </w:pPr>
            <w:proofErr w:type="spellStart"/>
            <w:r>
              <w:rPr>
                <w:rStyle w:val="a3"/>
                <w:b/>
                <w:sz w:val="22"/>
                <w:szCs w:val="22"/>
                <w:lang w:val="ru-RU"/>
              </w:rPr>
              <w:t>Опис</w:t>
            </w:r>
            <w:proofErr w:type="spellEnd"/>
            <w:r>
              <w:rPr>
                <w:rStyle w:val="a3"/>
                <w:b/>
                <w:sz w:val="22"/>
                <w:szCs w:val="22"/>
              </w:rPr>
              <w:t>:</w:t>
            </w:r>
          </w:p>
        </w:tc>
        <w:tc>
          <w:tcPr>
            <w:tcW w:w="7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E4966" w:rsidRDefault="002E4966" w:rsidP="00C00B14">
            <w:pPr>
              <w:snapToGrid w:val="0"/>
            </w:pPr>
            <w:r>
              <w:rPr>
                <w:rFonts w:cs="Times New Roman"/>
                <w:color w:val="1C1C1C"/>
              </w:rPr>
              <w:t>Пошук, завантаження та встановлення мобільного додатку</w:t>
            </w:r>
          </w:p>
        </w:tc>
      </w:tr>
      <w:tr w:rsidR="002E4966" w:rsidTr="00C00B14">
        <w:trPr>
          <w:trHeight w:val="255"/>
        </w:trPr>
        <w:tc>
          <w:tcPr>
            <w:tcW w:w="16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E4966" w:rsidRDefault="002E4966" w:rsidP="00C00B14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E4966" w:rsidRDefault="002E4966" w:rsidP="00C00B14">
            <w:pPr>
              <w:numPr>
                <w:ilvl w:val="0"/>
                <w:numId w:val="1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Доступ до Плей Маркету (для користувачів </w:t>
            </w:r>
            <w:r>
              <w:rPr>
                <w:rFonts w:cs="Times New Roman"/>
                <w:color w:val="1C1C1C"/>
                <w:lang w:val="en-US"/>
              </w:rPr>
              <w:t>Android</w:t>
            </w:r>
            <w:r>
              <w:rPr>
                <w:rFonts w:cs="Times New Roman"/>
                <w:color w:val="1C1C1C"/>
              </w:rPr>
              <w:t>)</w:t>
            </w:r>
          </w:p>
          <w:p w:rsidR="002E4966" w:rsidRDefault="002E4966" w:rsidP="00C00B14">
            <w:pPr>
              <w:numPr>
                <w:ilvl w:val="0"/>
                <w:numId w:val="1"/>
              </w:numPr>
              <w:snapToGrid w:val="0"/>
            </w:pPr>
            <w:r>
              <w:rPr>
                <w:rFonts w:cs="Times New Roman"/>
                <w:color w:val="1C1C1C"/>
              </w:rPr>
              <w:t xml:space="preserve">Доступ до </w:t>
            </w:r>
            <w:r>
              <w:rPr>
                <w:rFonts w:cs="Times New Roman"/>
                <w:color w:val="1C1C1C"/>
                <w:lang w:val="en-US"/>
              </w:rPr>
              <w:t>Apple Store (</w:t>
            </w:r>
            <w:proofErr w:type="spellStart"/>
            <w:r>
              <w:rPr>
                <w:rFonts w:cs="Times New Roman"/>
                <w:color w:val="1C1C1C"/>
                <w:lang w:val="en-US"/>
              </w:rPr>
              <w:t>для</w:t>
            </w:r>
            <w:proofErr w:type="spellEnd"/>
            <w:r>
              <w:rPr>
                <w:rFonts w:cs="Times New Roman"/>
                <w:color w:val="1C1C1C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1C1C1C"/>
                <w:lang w:val="en-US"/>
              </w:rPr>
              <w:t>користувачів</w:t>
            </w:r>
            <w:proofErr w:type="spellEnd"/>
            <w:r>
              <w:rPr>
                <w:rFonts w:cs="Times New Roman"/>
                <w:color w:val="1C1C1C"/>
                <w:lang w:val="en-US"/>
              </w:rPr>
              <w:t xml:space="preserve"> iOS)</w:t>
            </w:r>
          </w:p>
        </w:tc>
      </w:tr>
      <w:tr w:rsidR="002E4966" w:rsidTr="00C00B14">
        <w:tc>
          <w:tcPr>
            <w:tcW w:w="16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E4966" w:rsidRDefault="002E4966" w:rsidP="00C00B14">
            <w:pPr>
              <w:jc w:val="right"/>
              <w:rPr>
                <w:rFonts w:cs="Times New Roman"/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E4966" w:rsidRDefault="002E4966" w:rsidP="00C00B14">
            <w:pPr>
              <w:numPr>
                <w:ilvl w:val="0"/>
                <w:numId w:val="2"/>
              </w:numPr>
              <w:snapToGrid w:val="0"/>
            </w:pPr>
            <w:r>
              <w:rPr>
                <w:rFonts w:cs="Times New Roman"/>
                <w:color w:val="1C1C1C"/>
              </w:rPr>
              <w:t>Коректне завантаження та встановлення додатку на телефон</w:t>
            </w:r>
          </w:p>
        </w:tc>
      </w:tr>
      <w:tr w:rsidR="002E4966" w:rsidTr="00C00B14">
        <w:tc>
          <w:tcPr>
            <w:tcW w:w="16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E4966" w:rsidRDefault="002E4966" w:rsidP="00C00B14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E4966" w:rsidRDefault="002E4966" w:rsidP="00C00B14">
            <w:pPr>
              <w:numPr>
                <w:ilvl w:val="0"/>
                <w:numId w:val="3"/>
              </w:numPr>
              <w:snapToGrid w:val="0"/>
              <w:ind w:left="180" w:firstLine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Користувач відкриває Плей Маркет/ </w:t>
            </w:r>
            <w:proofErr w:type="spellStart"/>
            <w:r>
              <w:rPr>
                <w:rFonts w:cs="Times New Roman"/>
                <w:color w:val="1C1C1C"/>
              </w:rPr>
              <w:t>Apple</w:t>
            </w:r>
            <w:proofErr w:type="spellEnd"/>
            <w:r>
              <w:rPr>
                <w:rFonts w:cs="Times New Roman"/>
                <w:color w:val="1C1C1C"/>
              </w:rPr>
              <w:t xml:space="preserve"> </w:t>
            </w:r>
            <w:proofErr w:type="spellStart"/>
            <w:r>
              <w:rPr>
                <w:rFonts w:cs="Times New Roman"/>
                <w:color w:val="1C1C1C"/>
              </w:rPr>
              <w:t>Store</w:t>
            </w:r>
            <w:proofErr w:type="spellEnd"/>
          </w:p>
          <w:p w:rsidR="002E4966" w:rsidRDefault="002E4966" w:rsidP="00C00B14">
            <w:pPr>
              <w:numPr>
                <w:ilvl w:val="0"/>
                <w:numId w:val="3"/>
              </w:numPr>
              <w:snapToGrid w:val="0"/>
              <w:ind w:left="180" w:firstLine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Знаходить додаток</w:t>
            </w:r>
          </w:p>
          <w:p w:rsidR="002E4966" w:rsidRDefault="002E4966" w:rsidP="00C00B14">
            <w:pPr>
              <w:numPr>
                <w:ilvl w:val="0"/>
                <w:numId w:val="3"/>
              </w:numPr>
              <w:snapToGrid w:val="0"/>
              <w:ind w:left="180" w:firstLine="0"/>
            </w:pPr>
            <w:r>
              <w:rPr>
                <w:rFonts w:cs="Times New Roman"/>
                <w:color w:val="1C1C1C"/>
              </w:rPr>
              <w:t>Завантажує/встановлює додаток</w:t>
            </w:r>
          </w:p>
        </w:tc>
      </w:tr>
      <w:tr w:rsidR="002E4966" w:rsidTr="00C00B14">
        <w:tc>
          <w:tcPr>
            <w:tcW w:w="16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E4966" w:rsidRDefault="002E4966" w:rsidP="00C00B14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E4966" w:rsidRDefault="002E4966" w:rsidP="00C00B14">
            <w:pPr>
              <w:snapToGrid w:val="0"/>
            </w:pPr>
            <w:r>
              <w:rPr>
                <w:rFonts w:cs="Times New Roman"/>
                <w:color w:val="1C1C1C"/>
              </w:rPr>
              <w:t>3а. У користувача виникають технічні проблеми, що унеможливлює встановлення додатку (недостатньо пам'яті)</w:t>
            </w:r>
          </w:p>
        </w:tc>
      </w:tr>
    </w:tbl>
    <w:p w:rsidR="002E4966" w:rsidRDefault="002E4966" w:rsidP="002E4966"/>
    <w:p w:rsidR="00256181" w:rsidRDefault="00256181">
      <w:bookmarkStart w:id="0" w:name="_GoBack"/>
      <w:bookmarkEnd w:id="0"/>
    </w:p>
    <w:sectPr w:rsidR="002561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color w:val="1C1C1C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81"/>
    <w:rsid w:val="00256181"/>
    <w:rsid w:val="002E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F1C38-98DA-4942-A9C6-7E69A2CA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966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 абзаца"/>
    <w:rsid w:val="002E4966"/>
  </w:style>
  <w:style w:type="paragraph" w:customStyle="1" w:styleId="Hints">
    <w:name w:val="Hints"/>
    <w:basedOn w:val="a"/>
    <w:rsid w:val="002E4966"/>
    <w:rPr>
      <w:color w:val="5F5F5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255</Characters>
  <Application>Microsoft Office Word</Application>
  <DocSecurity>0</DocSecurity>
  <Lines>2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3</cp:revision>
  <dcterms:created xsi:type="dcterms:W3CDTF">2017-11-07T07:43:00Z</dcterms:created>
  <dcterms:modified xsi:type="dcterms:W3CDTF">2017-11-07T07:43:00Z</dcterms:modified>
</cp:coreProperties>
</file>